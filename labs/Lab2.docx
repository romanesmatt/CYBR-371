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ED43" w14:textId="144FD367" w:rsidR="00C42EBF" w:rsidRDefault="004F6B91">
      <w:pPr>
        <w:spacing w:before="29"/>
        <w:ind w:left="1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Lab</w:t>
      </w:r>
      <w:r>
        <w:rPr>
          <w:rFonts w:ascii="Calibri" w:eastAsia="Calibri" w:hAnsi="Calibri" w:cs="Calibri"/>
          <w:b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2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–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iff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g</w:t>
      </w:r>
      <w:r>
        <w:rPr>
          <w:rFonts w:ascii="Calibri" w:eastAsia="Calibri" w:hAnsi="Calibri" w:cs="Calibri"/>
          <w:b/>
          <w:sz w:val="32"/>
          <w:szCs w:val="32"/>
        </w:rPr>
        <w:t>,</w:t>
      </w:r>
      <w:r>
        <w:rPr>
          <w:rFonts w:ascii="Calibri" w:eastAsia="Calibri" w:hAnsi="Calibri" w:cs="Calibri"/>
          <w:b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oo</w:t>
      </w:r>
      <w:r>
        <w:rPr>
          <w:rFonts w:ascii="Calibri" w:eastAsia="Calibri" w:hAnsi="Calibri" w:cs="Calibri"/>
          <w:b/>
          <w:sz w:val="32"/>
          <w:szCs w:val="32"/>
        </w:rPr>
        <w:t>fing</w:t>
      </w:r>
      <w:r>
        <w:rPr>
          <w:rFonts w:ascii="Calibri" w:eastAsia="Calibri" w:hAnsi="Calibri" w:cs="Calibri"/>
          <w:b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RP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P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is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ing</w:t>
      </w:r>
      <w:r>
        <w:rPr>
          <w:rFonts w:ascii="Calibri" w:eastAsia="Calibri" w:hAnsi="Calibri" w:cs="Calibri"/>
          <w:b/>
          <w:spacing w:val="-1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(T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tal</w:t>
      </w:r>
      <w:r w:rsidR="004235A6">
        <w:rPr>
          <w:rFonts w:ascii="Calibri" w:eastAsia="Calibri" w:hAnsi="Calibri" w:cs="Calibri"/>
          <w:b/>
          <w:sz w:val="32"/>
          <w:szCs w:val="32"/>
        </w:rPr>
        <w:t>: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4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Mark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b/>
          <w:sz w:val="32"/>
          <w:szCs w:val="32"/>
        </w:rPr>
        <w:t>)</w:t>
      </w:r>
    </w:p>
    <w:p w14:paraId="60F3F3F6" w14:textId="77777777" w:rsidR="00C42EBF" w:rsidRDefault="00C42EBF">
      <w:pPr>
        <w:spacing w:line="220" w:lineRule="exact"/>
        <w:rPr>
          <w:sz w:val="22"/>
          <w:szCs w:val="22"/>
        </w:rPr>
      </w:pPr>
    </w:p>
    <w:p w14:paraId="09E30F4B" w14:textId="58B71211" w:rsidR="00C42EBF" w:rsidRDefault="004F6B91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C00000"/>
          <w:sz w:val="24"/>
          <w:szCs w:val="24"/>
        </w:rPr>
        <w:t>Due D</w:t>
      </w:r>
      <w:r>
        <w:rPr>
          <w:rFonts w:ascii="Calibri" w:eastAsia="Calibri" w:hAnsi="Calibri" w:cs="Calibri"/>
          <w:b/>
          <w:color w:val="C00000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C00000"/>
          <w:sz w:val="24"/>
          <w:szCs w:val="24"/>
        </w:rPr>
        <w:t>te</w:t>
      </w:r>
      <w:r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C00000"/>
          <w:sz w:val="24"/>
          <w:szCs w:val="24"/>
        </w:rPr>
        <w:t>–</w:t>
      </w:r>
      <w:r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 xml:space="preserve"> </w:t>
      </w:r>
      <w:r w:rsidR="00925524">
        <w:rPr>
          <w:rFonts w:ascii="Calibri" w:eastAsia="Calibri" w:hAnsi="Calibri" w:cs="Calibri"/>
          <w:b/>
          <w:color w:val="C00000"/>
          <w:spacing w:val="-2"/>
          <w:sz w:val="24"/>
          <w:szCs w:val="24"/>
        </w:rPr>
        <w:t>05</w:t>
      </w:r>
      <w:r>
        <w:rPr>
          <w:rFonts w:ascii="Calibri" w:eastAsia="Calibri" w:hAnsi="Calibri" w:cs="Calibri"/>
          <w:b/>
          <w:color w:val="C00000"/>
          <w:sz w:val="24"/>
          <w:szCs w:val="24"/>
        </w:rPr>
        <w:t>/0</w:t>
      </w:r>
      <w:r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b/>
          <w:color w:val="C00000"/>
          <w:spacing w:val="-2"/>
          <w:sz w:val="24"/>
          <w:szCs w:val="24"/>
        </w:rPr>
        <w:t>/</w:t>
      </w:r>
      <w:r>
        <w:rPr>
          <w:rFonts w:ascii="Calibri" w:eastAsia="Calibri" w:hAnsi="Calibri" w:cs="Calibri"/>
          <w:b/>
          <w:color w:val="C00000"/>
          <w:sz w:val="24"/>
          <w:szCs w:val="24"/>
        </w:rPr>
        <w:t>2</w:t>
      </w:r>
      <w:r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b/>
          <w:color w:val="C00000"/>
          <w:sz w:val="24"/>
          <w:szCs w:val="24"/>
        </w:rPr>
        <w:t>2</w:t>
      </w:r>
      <w:r w:rsidR="00925524">
        <w:rPr>
          <w:rFonts w:ascii="Calibri" w:eastAsia="Calibri" w:hAnsi="Calibri" w:cs="Calibri"/>
          <w:b/>
          <w:color w:val="C00000"/>
          <w:sz w:val="24"/>
          <w:szCs w:val="24"/>
        </w:rPr>
        <w:t>2</w:t>
      </w:r>
    </w:p>
    <w:p w14:paraId="66CE6B70" w14:textId="77777777" w:rsidR="00C42EBF" w:rsidRDefault="00C42EBF">
      <w:pPr>
        <w:spacing w:before="4" w:line="140" w:lineRule="exact"/>
        <w:rPr>
          <w:sz w:val="14"/>
          <w:szCs w:val="14"/>
        </w:rPr>
      </w:pPr>
    </w:p>
    <w:p w14:paraId="17FC9490" w14:textId="77777777" w:rsidR="00C42EBF" w:rsidRDefault="00C42EBF">
      <w:pPr>
        <w:spacing w:line="200" w:lineRule="exact"/>
      </w:pPr>
    </w:p>
    <w:p w14:paraId="4FDC08DE" w14:textId="77777777" w:rsidR="00C42EBF" w:rsidRDefault="00C42EBF">
      <w:pPr>
        <w:spacing w:line="200" w:lineRule="exact"/>
      </w:pPr>
    </w:p>
    <w:p w14:paraId="474CFB19" w14:textId="77777777" w:rsidR="00C42EBF" w:rsidRDefault="004F6B91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</w:t>
      </w:r>
      <w:r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instr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 in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 doc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ent.</w:t>
      </w:r>
    </w:p>
    <w:p w14:paraId="6F49CEBD" w14:textId="5784FD45" w:rsidR="00C42EBF" w:rsidRDefault="004F6B91">
      <w:pPr>
        <w:spacing w:before="45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</w:t>
      </w:r>
      <w:r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Write </w:t>
      </w:r>
      <w:r w:rsidR="004235A6"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o the </w:t>
      </w:r>
      <w:r>
        <w:rPr>
          <w:rFonts w:ascii="Calibri" w:eastAsia="Calibri" w:hAnsi="Calibri" w:cs="Calibri"/>
          <w:spacing w:val="-3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s in the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ey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 in a separ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 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</w:p>
    <w:p w14:paraId="7D8D0EA2" w14:textId="77777777" w:rsidR="00C42EBF" w:rsidRDefault="004F6B91">
      <w:pPr>
        <w:spacing w:before="38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enti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pd</w:t>
      </w:r>
      <w:r>
        <w:rPr>
          <w:rFonts w:ascii="Calibri" w:eastAsia="Calibri" w:hAnsi="Calibri" w:cs="Calibri"/>
          <w:sz w:val="22"/>
          <w:szCs w:val="22"/>
        </w:rPr>
        <w:t>f)</w:t>
      </w:r>
    </w:p>
    <w:p w14:paraId="2777654C" w14:textId="0B5515C1" w:rsidR="00C42EBF" w:rsidRDefault="004F6B91">
      <w:pPr>
        <w:tabs>
          <w:tab w:val="left" w:pos="460"/>
        </w:tabs>
        <w:spacing w:before="21" w:line="300" w:lineRule="atLeast"/>
        <w:ind w:left="460" w:right="35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it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file usi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S su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(</w:t>
      </w:r>
      <w:r w:rsidR="004235A6">
        <w:rPr>
          <w:rFonts w:ascii="Calibri" w:eastAsia="Calibri" w:hAnsi="Calibri" w:cs="Calibri"/>
          <w:sz w:val="22"/>
          <w:szCs w:val="22"/>
        </w:rPr>
        <w:t>i</w:t>
      </w:r>
      <w:r w:rsidR="004235A6">
        <w:rPr>
          <w:rFonts w:ascii="Calibri" w:eastAsia="Calibri" w:hAnsi="Calibri" w:cs="Calibri"/>
          <w:spacing w:val="-3"/>
          <w:sz w:val="22"/>
          <w:szCs w:val="22"/>
        </w:rPr>
        <w:t>.</w:t>
      </w:r>
      <w:r w:rsidR="004235A6">
        <w:rPr>
          <w:rFonts w:ascii="Calibri" w:eastAsia="Calibri" w:hAnsi="Calibri" w:cs="Calibri"/>
          <w:sz w:val="22"/>
          <w:szCs w:val="22"/>
        </w:rPr>
        <w:t>e.,</w:t>
      </w:r>
      <w:r>
        <w:rPr>
          <w:rFonts w:ascii="Calibri" w:eastAsia="Calibri" w:hAnsi="Calibri" w:cs="Calibri"/>
          <w:sz w:val="22"/>
          <w:szCs w:val="22"/>
        </w:rPr>
        <w:t xml:space="preserve"> l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b2</w:t>
      </w:r>
      <w:r>
        <w:rPr>
          <w:rFonts w:ascii="Calibri" w:eastAsia="Calibri" w:hAnsi="Calibri" w:cs="Calibri"/>
          <w:sz w:val="22"/>
          <w:szCs w:val="22"/>
        </w:rPr>
        <w:t xml:space="preserve">). </w:t>
      </w:r>
      <w:hyperlink r:id="rId5"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h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p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s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: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a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pp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s.e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s.vuw.</w:t>
        </w:r>
        <w:r>
          <w:rPr>
            <w:rFonts w:ascii="Calibri" w:eastAsia="Calibri" w:hAnsi="Calibri" w:cs="Calibri"/>
            <w:color w:val="0462C1"/>
            <w:spacing w:val="-3"/>
            <w:sz w:val="22"/>
            <w:szCs w:val="22"/>
            <w:u w:val="single" w:color="0462C1"/>
          </w:rPr>
          <w:t>a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c.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nz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su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b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m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i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Y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BR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3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7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1</w:t>
        </w:r>
      </w:hyperlink>
    </w:p>
    <w:p w14:paraId="2A75E59C" w14:textId="77777777" w:rsidR="00C42EBF" w:rsidRDefault="00C42EBF">
      <w:pPr>
        <w:spacing w:line="100" w:lineRule="exact"/>
        <w:rPr>
          <w:sz w:val="11"/>
          <w:szCs w:val="11"/>
        </w:rPr>
      </w:pPr>
    </w:p>
    <w:p w14:paraId="0FCFDD12" w14:textId="77777777" w:rsidR="00C42EBF" w:rsidRDefault="00C42EBF">
      <w:pPr>
        <w:spacing w:line="200" w:lineRule="exact"/>
      </w:pPr>
    </w:p>
    <w:p w14:paraId="7FFDAB0D" w14:textId="46C529FA" w:rsidR="00C42EBF" w:rsidRDefault="004F6B91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t 1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8"/>
          <w:szCs w:val="28"/>
        </w:rPr>
        <w:t>(</w:t>
      </w:r>
      <w:r w:rsidR="00361EBA">
        <w:rPr>
          <w:rFonts w:ascii="Calibri" w:eastAsia="Calibri" w:hAnsi="Calibri" w:cs="Calibri"/>
          <w:b/>
          <w:color w:val="C00000"/>
          <w:sz w:val="28"/>
          <w:szCs w:val="28"/>
        </w:rPr>
        <w:t>1.5</w:t>
      </w:r>
      <w:r>
        <w:rPr>
          <w:rFonts w:ascii="Calibri" w:eastAsia="Calibri" w:hAnsi="Calibri" w:cs="Calibri"/>
          <w:b/>
          <w:color w:val="C00000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C00000"/>
          <w:sz w:val="28"/>
          <w:szCs w:val="28"/>
        </w:rPr>
        <w:t>Ma</w:t>
      </w:r>
      <w:r>
        <w:rPr>
          <w:rFonts w:ascii="Calibri" w:eastAsia="Calibri" w:hAnsi="Calibri" w:cs="Calibri"/>
          <w:b/>
          <w:color w:val="C00000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C00000"/>
          <w:sz w:val="28"/>
          <w:szCs w:val="28"/>
        </w:rPr>
        <w:t>ks</w:t>
      </w:r>
      <w:r w:rsidR="00925524">
        <w:rPr>
          <w:rFonts w:ascii="Calibri" w:eastAsia="Calibri" w:hAnsi="Calibri" w:cs="Calibri"/>
          <w:b/>
          <w:color w:val="C00000"/>
          <w:sz w:val="28"/>
          <w:szCs w:val="28"/>
        </w:rPr>
        <w:t xml:space="preserve"> Total</w:t>
      </w:r>
      <w:r>
        <w:rPr>
          <w:rFonts w:ascii="Calibri" w:eastAsia="Calibri" w:hAnsi="Calibri" w:cs="Calibri"/>
          <w:b/>
          <w:color w:val="C00000"/>
          <w:sz w:val="28"/>
          <w:szCs w:val="28"/>
        </w:rPr>
        <w:t>)</w:t>
      </w:r>
    </w:p>
    <w:p w14:paraId="41981406" w14:textId="77777777" w:rsidR="00C42EBF" w:rsidRDefault="00C42EBF">
      <w:pPr>
        <w:spacing w:before="14" w:line="200" w:lineRule="exact"/>
      </w:pPr>
    </w:p>
    <w:p w14:paraId="2C000DC4" w14:textId="020ADDC2" w:rsidR="00C42EBF" w:rsidRDefault="004235A6" w:rsidP="004235A6">
      <w:pPr>
        <w:spacing w:line="276" w:lineRule="auto"/>
        <w:ind w:left="100" w:right="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ig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AB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tla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.ecs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w.ac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nz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entia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te the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bs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28F60AD9" w14:textId="77777777" w:rsidR="004235A6" w:rsidRPr="004235A6" w:rsidRDefault="004235A6" w:rsidP="004235A6">
      <w:pPr>
        <w:spacing w:line="276" w:lineRule="auto"/>
        <w:ind w:left="100" w:right="78"/>
        <w:rPr>
          <w:rFonts w:ascii="Calibri" w:eastAsia="Calibri" w:hAnsi="Calibri" w:cs="Calibri"/>
          <w:sz w:val="22"/>
          <w:szCs w:val="22"/>
        </w:rPr>
      </w:pPr>
    </w:p>
    <w:p w14:paraId="191CECCD" w14:textId="52D5ABDC" w:rsidR="00C42EBF" w:rsidRDefault="004F6B91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</w:t>
      </w:r>
      <w:r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b: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 xml:space="preserve">P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</w:p>
    <w:p w14:paraId="05B541BA" w14:textId="58941F93" w:rsidR="00C42EBF" w:rsidRDefault="004F6B91">
      <w:pPr>
        <w:spacing w:before="45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</w:t>
      </w:r>
      <w:r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b: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ap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c</w:t>
      </w:r>
    </w:p>
    <w:p w14:paraId="15A73A77" w14:textId="77777777" w:rsidR="00C42EBF" w:rsidRDefault="00C42EBF">
      <w:pPr>
        <w:spacing w:before="8" w:line="140" w:lineRule="exact"/>
        <w:rPr>
          <w:sz w:val="14"/>
          <w:szCs w:val="14"/>
        </w:rPr>
      </w:pPr>
    </w:p>
    <w:p w14:paraId="4B7A9C0E" w14:textId="77777777" w:rsidR="00C42EBF" w:rsidRDefault="00C42EBF">
      <w:pPr>
        <w:spacing w:line="200" w:lineRule="exact"/>
      </w:pPr>
    </w:p>
    <w:p w14:paraId="39C1A119" w14:textId="40410C06" w:rsidR="00C42EBF" w:rsidRDefault="004F6B91">
      <w:pPr>
        <w:tabs>
          <w:tab w:val="left" w:pos="820"/>
        </w:tabs>
        <w:spacing w:line="276" w:lineRule="auto"/>
        <w:ind w:left="820" w:right="75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2"/>
          <w:szCs w:val="22"/>
        </w:rPr>
        <w:t>Expla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tili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sed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ear,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ans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scena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their si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ce </w:t>
      </w:r>
      <w:r>
        <w:rPr>
          <w:rFonts w:ascii="Calibri" w:eastAsia="Calibri" w:hAnsi="Calibri" w:cs="Calibri"/>
          <w:color w:val="C00000"/>
          <w:sz w:val="22"/>
          <w:szCs w:val="22"/>
        </w:rPr>
        <w:t>(</w:t>
      </w:r>
      <w:r w:rsidR="00802828">
        <w:rPr>
          <w:rFonts w:ascii="Calibri" w:eastAsia="Calibri" w:hAnsi="Calibri" w:cs="Calibri"/>
          <w:color w:val="C00000"/>
          <w:sz w:val="22"/>
          <w:szCs w:val="22"/>
        </w:rPr>
        <w:t>0.</w:t>
      </w:r>
      <w:r w:rsidR="008C5129">
        <w:rPr>
          <w:rFonts w:ascii="Calibri" w:eastAsia="Calibri" w:hAnsi="Calibri" w:cs="Calibri"/>
          <w:color w:val="C00000"/>
          <w:sz w:val="22"/>
          <w:szCs w:val="22"/>
        </w:rPr>
        <w:t>2</w:t>
      </w:r>
      <w:r w:rsidR="00802828">
        <w:rPr>
          <w:rFonts w:ascii="Calibri" w:eastAsia="Calibri" w:hAnsi="Calibri" w:cs="Calibri"/>
          <w:color w:val="C00000"/>
          <w:sz w:val="22"/>
          <w:szCs w:val="22"/>
        </w:rPr>
        <w:t>5</w:t>
      </w:r>
      <w:r>
        <w:rPr>
          <w:rFonts w:ascii="Calibri" w:eastAsia="Calibri" w:hAnsi="Calibri" w:cs="Calibri"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C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color w:val="C00000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C00000"/>
          <w:spacing w:val="-2"/>
          <w:sz w:val="22"/>
          <w:szCs w:val="22"/>
        </w:rPr>
        <w:t>k</w:t>
      </w:r>
      <w:r w:rsidR="00802828">
        <w:rPr>
          <w:rFonts w:ascii="Calibri" w:eastAsia="Calibri" w:hAnsi="Calibri" w:cs="Calibri"/>
          <w:color w:val="C00000"/>
          <w:sz w:val="22"/>
          <w:szCs w:val="22"/>
        </w:rPr>
        <w:t xml:space="preserve"> each</w:t>
      </w:r>
      <w:r>
        <w:rPr>
          <w:rFonts w:ascii="Calibri" w:eastAsia="Calibri" w:hAnsi="Calibri" w:cs="Calibri"/>
          <w:color w:val="C00000"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53F74C8" w14:textId="77777777" w:rsidR="00802828" w:rsidRDefault="004F6B91" w:rsidP="00802828">
      <w:pPr>
        <w:pStyle w:val="ListParagraph"/>
        <w:numPr>
          <w:ilvl w:val="0"/>
          <w:numId w:val="5"/>
        </w:numPr>
        <w:spacing w:before="5" w:line="276" w:lineRule="auto"/>
        <w:ind w:right="5007"/>
        <w:rPr>
          <w:rFonts w:ascii="Calibri" w:eastAsia="Calibri" w:hAnsi="Calibri" w:cs="Calibri"/>
          <w:sz w:val="22"/>
          <w:szCs w:val="22"/>
        </w:rPr>
      </w:pPr>
      <w:r w:rsidRPr="00802828">
        <w:rPr>
          <w:rFonts w:ascii="Calibri" w:eastAsia="Calibri" w:hAnsi="Calibri" w:cs="Calibri"/>
          <w:spacing w:val="1"/>
          <w:sz w:val="22"/>
          <w:szCs w:val="22"/>
        </w:rPr>
        <w:t>P</w:t>
      </w:r>
      <w:r w:rsidRPr="00802828">
        <w:rPr>
          <w:rFonts w:ascii="Calibri" w:eastAsia="Calibri" w:hAnsi="Calibri" w:cs="Calibri"/>
          <w:sz w:val="22"/>
          <w:szCs w:val="22"/>
        </w:rPr>
        <w:t>r</w:t>
      </w:r>
      <w:r w:rsidRPr="00802828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80282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802828">
        <w:rPr>
          <w:rFonts w:ascii="Calibri" w:eastAsia="Calibri" w:hAnsi="Calibri" w:cs="Calibri"/>
          <w:sz w:val="22"/>
          <w:szCs w:val="22"/>
        </w:rPr>
        <w:t>isc</w:t>
      </w:r>
      <w:r w:rsidRPr="00802828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80282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80282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802828">
        <w:rPr>
          <w:rFonts w:ascii="Calibri" w:eastAsia="Calibri" w:hAnsi="Calibri" w:cs="Calibri"/>
          <w:sz w:val="22"/>
          <w:szCs w:val="22"/>
        </w:rPr>
        <w:t>s</w:t>
      </w:r>
      <w:r w:rsidRPr="0080282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802828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80282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802828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802828">
        <w:rPr>
          <w:rFonts w:ascii="Calibri" w:eastAsia="Calibri" w:hAnsi="Calibri" w:cs="Calibri"/>
          <w:sz w:val="22"/>
          <w:szCs w:val="22"/>
        </w:rPr>
        <w:t>e</w:t>
      </w:r>
    </w:p>
    <w:p w14:paraId="544E1805" w14:textId="77286F36" w:rsidR="00C42EBF" w:rsidRPr="00802828" w:rsidRDefault="004F6B91" w:rsidP="00802828">
      <w:pPr>
        <w:pStyle w:val="ListParagraph"/>
        <w:numPr>
          <w:ilvl w:val="0"/>
          <w:numId w:val="5"/>
        </w:numPr>
        <w:spacing w:before="5" w:line="276" w:lineRule="auto"/>
        <w:ind w:right="5953"/>
        <w:rPr>
          <w:rFonts w:ascii="Calibri" w:eastAsia="Calibri" w:hAnsi="Calibri" w:cs="Calibri"/>
          <w:sz w:val="22"/>
          <w:szCs w:val="22"/>
        </w:rPr>
      </w:pPr>
      <w:r w:rsidRPr="00802828">
        <w:rPr>
          <w:rFonts w:ascii="Calibri" w:eastAsia="Calibri" w:hAnsi="Calibri" w:cs="Calibri"/>
          <w:sz w:val="22"/>
          <w:szCs w:val="22"/>
        </w:rPr>
        <w:t>IP</w:t>
      </w:r>
      <w:r w:rsidRPr="0080282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802828">
        <w:rPr>
          <w:rFonts w:ascii="Calibri" w:eastAsia="Calibri" w:hAnsi="Calibri" w:cs="Calibri"/>
          <w:sz w:val="22"/>
          <w:szCs w:val="22"/>
        </w:rPr>
        <w:t>f</w:t>
      </w:r>
      <w:r w:rsidRPr="00802828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802828">
        <w:rPr>
          <w:rFonts w:ascii="Calibri" w:eastAsia="Calibri" w:hAnsi="Calibri" w:cs="Calibri"/>
          <w:sz w:val="22"/>
          <w:szCs w:val="22"/>
        </w:rPr>
        <w:t>rward</w:t>
      </w:r>
      <w:r w:rsidRPr="00802828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802828">
        <w:rPr>
          <w:rFonts w:ascii="Calibri" w:eastAsia="Calibri" w:hAnsi="Calibri" w:cs="Calibri"/>
          <w:sz w:val="22"/>
          <w:szCs w:val="22"/>
        </w:rPr>
        <w:t>f</w:t>
      </w:r>
      <w:r w:rsidRPr="00802828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802828">
        <w:rPr>
          <w:rFonts w:ascii="Calibri" w:eastAsia="Calibri" w:hAnsi="Calibri" w:cs="Calibri"/>
          <w:sz w:val="22"/>
          <w:szCs w:val="22"/>
        </w:rPr>
        <w:t>eld</w:t>
      </w:r>
    </w:p>
    <w:p w14:paraId="52FC4CC9" w14:textId="03E52D4D" w:rsidR="00C42EBF" w:rsidRPr="00802828" w:rsidRDefault="008C5129" w:rsidP="00802828">
      <w:pPr>
        <w:pStyle w:val="ListParagraph"/>
        <w:numPr>
          <w:ilvl w:val="0"/>
          <w:numId w:val="5"/>
        </w:numPr>
        <w:spacing w:before="7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 w:rsidR="004F6B91" w:rsidRPr="00802828">
        <w:rPr>
          <w:rFonts w:ascii="Calibri" w:eastAsia="Calibri" w:hAnsi="Calibri" w:cs="Calibri"/>
          <w:spacing w:val="-1"/>
          <w:sz w:val="22"/>
          <w:szCs w:val="22"/>
        </w:rPr>
        <w:t>rp</w:t>
      </w:r>
      <w:r w:rsidR="004F6B91" w:rsidRPr="00802828">
        <w:rPr>
          <w:rFonts w:ascii="Calibri" w:eastAsia="Calibri" w:hAnsi="Calibri" w:cs="Calibri"/>
          <w:spacing w:val="1"/>
          <w:sz w:val="22"/>
          <w:szCs w:val="22"/>
        </w:rPr>
        <w:t>w</w:t>
      </w:r>
      <w:r w:rsidR="004F6B91" w:rsidRPr="00802828">
        <w:rPr>
          <w:rFonts w:ascii="Calibri" w:eastAsia="Calibri" w:hAnsi="Calibri" w:cs="Calibri"/>
          <w:sz w:val="22"/>
          <w:szCs w:val="22"/>
        </w:rPr>
        <w:t>atch</w:t>
      </w:r>
      <w:proofErr w:type="spellEnd"/>
    </w:p>
    <w:p w14:paraId="18993830" w14:textId="5E0443E4" w:rsidR="00802828" w:rsidRDefault="008C5129" w:rsidP="00802828">
      <w:pPr>
        <w:pStyle w:val="ListParagraph"/>
        <w:numPr>
          <w:ilvl w:val="0"/>
          <w:numId w:val="5"/>
        </w:numPr>
        <w:spacing w:before="38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 w:rsidR="004F6B91" w:rsidRPr="00802828">
        <w:rPr>
          <w:rFonts w:ascii="Calibri" w:eastAsia="Calibri" w:hAnsi="Calibri" w:cs="Calibri"/>
          <w:sz w:val="22"/>
          <w:szCs w:val="22"/>
        </w:rPr>
        <w:t>r</w:t>
      </w:r>
      <w:r w:rsidR="004F6B91" w:rsidRPr="00802828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4F6B91" w:rsidRPr="00802828">
        <w:rPr>
          <w:rFonts w:ascii="Calibri" w:eastAsia="Calibri" w:hAnsi="Calibri" w:cs="Calibri"/>
          <w:spacing w:val="1"/>
          <w:sz w:val="22"/>
          <w:szCs w:val="22"/>
        </w:rPr>
        <w:t>s</w:t>
      </w:r>
      <w:r w:rsidR="004F6B91" w:rsidRPr="0080282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4F6B91" w:rsidRPr="00802828">
        <w:rPr>
          <w:rFonts w:ascii="Calibri" w:eastAsia="Calibri" w:hAnsi="Calibri" w:cs="Calibri"/>
          <w:sz w:val="22"/>
          <w:szCs w:val="22"/>
        </w:rPr>
        <w:t>arf</w:t>
      </w:r>
      <w:proofErr w:type="spellEnd"/>
    </w:p>
    <w:p w14:paraId="18E22830" w14:textId="1B7E9958" w:rsidR="008C5129" w:rsidRDefault="008C5129" w:rsidP="008C5129">
      <w:pPr>
        <w:pStyle w:val="ListParagraph"/>
        <w:numPr>
          <w:ilvl w:val="0"/>
          <w:numId w:val="5"/>
        </w:numPr>
        <w:spacing w:before="38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 w:rsidR="00802828">
        <w:rPr>
          <w:rFonts w:ascii="Calibri" w:eastAsia="Calibri" w:hAnsi="Calibri" w:cs="Calibri"/>
          <w:sz w:val="22"/>
          <w:szCs w:val="22"/>
        </w:rPr>
        <w:t>cpdump</w:t>
      </w:r>
      <w:proofErr w:type="spellEnd"/>
    </w:p>
    <w:p w14:paraId="67F1FDA6" w14:textId="699D78D3" w:rsidR="008C5129" w:rsidRDefault="008C5129" w:rsidP="008C5129">
      <w:pPr>
        <w:pStyle w:val="ListParagraph"/>
        <w:numPr>
          <w:ilvl w:val="0"/>
          <w:numId w:val="5"/>
        </w:numPr>
        <w:spacing w:before="3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netstat</w:t>
      </w:r>
    </w:p>
    <w:p w14:paraId="49C23EB8" w14:textId="3BECF12F" w:rsidR="004F6B91" w:rsidRDefault="004F6B91" w:rsidP="004F6B91">
      <w:pPr>
        <w:spacing w:before="38"/>
        <w:rPr>
          <w:rFonts w:ascii="Calibri" w:eastAsia="Calibri" w:hAnsi="Calibri" w:cs="Calibri"/>
          <w:sz w:val="22"/>
          <w:szCs w:val="22"/>
        </w:rPr>
      </w:pPr>
    </w:p>
    <w:p w14:paraId="301B0577" w14:textId="2506C258" w:rsidR="004F6B91" w:rsidRDefault="004F6B91" w:rsidP="004F6B91">
      <w:pPr>
        <w:spacing w:line="34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 xml:space="preserve">t </w:t>
      </w:r>
      <w:r w:rsidR="00361EBA">
        <w:rPr>
          <w:rFonts w:ascii="Calibri" w:eastAsia="Calibri" w:hAnsi="Calibri" w:cs="Calibri"/>
          <w:b/>
          <w:sz w:val="28"/>
          <w:szCs w:val="28"/>
        </w:rPr>
        <w:t>2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C00000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b/>
          <w:color w:val="C00000"/>
          <w:sz w:val="28"/>
          <w:szCs w:val="28"/>
        </w:rPr>
        <w:t>2.5</w:t>
      </w:r>
      <w:r>
        <w:rPr>
          <w:rFonts w:ascii="Calibri" w:eastAsia="Calibri" w:hAnsi="Calibri" w:cs="Calibri"/>
          <w:b/>
          <w:color w:val="C00000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C00000"/>
          <w:sz w:val="28"/>
          <w:szCs w:val="28"/>
        </w:rPr>
        <w:t>Ma</w:t>
      </w:r>
      <w:r>
        <w:rPr>
          <w:rFonts w:ascii="Calibri" w:eastAsia="Calibri" w:hAnsi="Calibri" w:cs="Calibri"/>
          <w:b/>
          <w:color w:val="C00000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C00000"/>
          <w:sz w:val="28"/>
          <w:szCs w:val="28"/>
        </w:rPr>
        <w:t>ks Total)</w:t>
      </w:r>
    </w:p>
    <w:p w14:paraId="17AD6CF7" w14:textId="77777777" w:rsidR="004F6B91" w:rsidRDefault="004F6B91" w:rsidP="004F6B91">
      <w:pPr>
        <w:spacing w:before="13" w:line="200" w:lineRule="exact"/>
      </w:pPr>
    </w:p>
    <w:p w14:paraId="733A0530" w14:textId="77777777" w:rsidR="004F6B91" w:rsidRDefault="004F6B91" w:rsidP="004F6B91">
      <w:pPr>
        <w:spacing w:line="276" w:lineRule="auto"/>
        <w:ind w:left="100" w:right="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ig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AB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tla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.ecs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w.ac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nz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entia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te the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13E5EAE4" w14:textId="77777777" w:rsidR="004F6B91" w:rsidRDefault="004F6B91" w:rsidP="004F6B91">
      <w:pPr>
        <w:spacing w:line="160" w:lineRule="exact"/>
        <w:rPr>
          <w:sz w:val="17"/>
          <w:szCs w:val="17"/>
        </w:rPr>
      </w:pPr>
    </w:p>
    <w:p w14:paraId="7670E865" w14:textId="77777777" w:rsidR="004F6B91" w:rsidRDefault="004F6B91" w:rsidP="004F6B91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</w:t>
      </w:r>
      <w:r>
        <w:rPr>
          <w:rFonts w:ascii="Verdana" w:eastAsia="Verdana" w:hAnsi="Verdana" w:cs="Verdana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b: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ft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ap</w:t>
      </w:r>
      <w:r>
        <w:rPr>
          <w:rFonts w:ascii="Calibri" w:eastAsia="Calibri" w:hAnsi="Calibri" w:cs="Calibri"/>
          <w:b/>
          <w:sz w:val="22"/>
          <w:szCs w:val="22"/>
        </w:rPr>
        <w:t>y</w:t>
      </w:r>
      <w:proofErr w:type="spellEnd"/>
    </w:p>
    <w:p w14:paraId="6490540A" w14:textId="77777777" w:rsidR="004F6B91" w:rsidRDefault="004F6B91" w:rsidP="004F6B91">
      <w:pPr>
        <w:spacing w:before="8" w:line="140" w:lineRule="exact"/>
        <w:rPr>
          <w:sz w:val="14"/>
          <w:szCs w:val="14"/>
        </w:rPr>
      </w:pPr>
    </w:p>
    <w:p w14:paraId="0FF4EC76" w14:textId="77777777" w:rsidR="004F6B91" w:rsidRDefault="004F6B91" w:rsidP="004F6B91">
      <w:pPr>
        <w:spacing w:line="200" w:lineRule="exact"/>
      </w:pPr>
    </w:p>
    <w:p w14:paraId="422022C4" w14:textId="77777777" w:rsidR="004F6B91" w:rsidRDefault="004F6B91" w:rsidP="004F6B91">
      <w:pPr>
        <w:spacing w:line="276" w:lineRule="auto"/>
        <w:ind w:left="1180" w:right="46" w:hanging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Expla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used 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lab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C00000"/>
          <w:sz w:val="22"/>
          <w:szCs w:val="22"/>
        </w:rPr>
        <w:t>(0.25</w:t>
      </w:r>
      <w:r>
        <w:rPr>
          <w:rFonts w:ascii="Calibri" w:eastAsia="Calibri" w:hAnsi="Calibri" w:cs="Calibri"/>
          <w:color w:val="C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C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C00000"/>
          <w:sz w:val="22"/>
          <w:szCs w:val="22"/>
        </w:rPr>
        <w:t>a</w:t>
      </w:r>
      <w:r>
        <w:rPr>
          <w:rFonts w:ascii="Calibri" w:eastAsia="Calibri" w:hAnsi="Calibri" w:cs="Calibri"/>
          <w:color w:val="C00000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C00000"/>
          <w:sz w:val="22"/>
          <w:szCs w:val="22"/>
        </w:rPr>
        <w:t>k each</w:t>
      </w:r>
      <w:r>
        <w:rPr>
          <w:rFonts w:ascii="Calibri" w:eastAsia="Calibri" w:hAnsi="Calibri" w:cs="Calibri"/>
          <w:color w:val="C00000"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14:paraId="65E28002" w14:textId="77777777" w:rsidR="004F6B91" w:rsidRDefault="004F6B91" w:rsidP="004F6B91">
      <w:pPr>
        <w:spacing w:line="276" w:lineRule="auto"/>
        <w:ind w:left="1180" w:right="4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a.    TTL</w:t>
      </w:r>
    </w:p>
    <w:p w14:paraId="3D55BF84" w14:textId="02D890E7" w:rsidR="004F6B91" w:rsidRDefault="004F6B91" w:rsidP="004F6B91">
      <w:pPr>
        <w:spacing w:before="7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 w:rsidR="00293B52">
        <w:rPr>
          <w:rFonts w:ascii="Calibri" w:eastAsia="Calibri" w:hAnsi="Calibri" w:cs="Calibri"/>
          <w:sz w:val="22"/>
          <w:szCs w:val="22"/>
        </w:rPr>
        <w:t xml:space="preserve">  </w:t>
      </w:r>
      <w:proofErr w:type="gramStart"/>
      <w:r w:rsidR="00293B52">
        <w:rPr>
          <w:rFonts w:ascii="Calibri" w:eastAsia="Calibri" w:hAnsi="Calibri" w:cs="Calibri"/>
          <w:sz w:val="22"/>
          <w:szCs w:val="22"/>
        </w:rPr>
        <w:t xml:space="preserve">   (</w:t>
      </w:r>
      <w:proofErr w:type="gramEnd"/>
      <w:r w:rsidR="00293B52">
        <w:rPr>
          <w:rFonts w:ascii="Calibri" w:eastAsia="Calibri" w:hAnsi="Calibri" w:cs="Calibri"/>
          <w:sz w:val="22"/>
          <w:szCs w:val="22"/>
        </w:rPr>
        <w:t>Provide an example)</w:t>
      </w:r>
    </w:p>
    <w:p w14:paraId="1DA10F49" w14:textId="77777777" w:rsidR="004F6B91" w:rsidRDefault="004F6B91" w:rsidP="004F6B91">
      <w:pPr>
        <w:spacing w:before="9" w:line="140" w:lineRule="exact"/>
        <w:rPr>
          <w:sz w:val="14"/>
          <w:szCs w:val="14"/>
        </w:rPr>
      </w:pPr>
    </w:p>
    <w:p w14:paraId="46D41F50" w14:textId="77777777" w:rsidR="004F6B91" w:rsidRDefault="004F6B91" w:rsidP="004F6B91">
      <w:pPr>
        <w:spacing w:line="200" w:lineRule="exact"/>
      </w:pPr>
    </w:p>
    <w:p w14:paraId="52C217F4" w14:textId="25603418" w:rsidR="004F6B91" w:rsidRDefault="004F6B91" w:rsidP="004F6B91">
      <w:pPr>
        <w:ind w:left="424" w:right="288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Write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361EBA">
        <w:rPr>
          <w:rFonts w:ascii="Calibri" w:eastAsia="Calibri" w:hAnsi="Calibri" w:cs="Calibri"/>
          <w:spacing w:val="-1"/>
          <w:sz w:val="22"/>
          <w:szCs w:val="22"/>
        </w:rPr>
        <w:t xml:space="preserve">the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 xml:space="preserve">s in </w:t>
      </w:r>
      <w:proofErr w:type="spellStart"/>
      <w:r>
        <w:rPr>
          <w:rFonts w:ascii="Calibri" w:eastAsia="Calibri" w:hAnsi="Calibri" w:cs="Calibri"/>
          <w:sz w:val="22"/>
          <w:szCs w:val="22"/>
        </w:rPr>
        <w:t>Sca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y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bookmarkStart w:id="0" w:name="_Hlk98953004"/>
      <w:r>
        <w:rPr>
          <w:rFonts w:ascii="Calibri" w:eastAsia="Calibri" w:hAnsi="Calibri" w:cs="Calibri"/>
          <w:color w:val="C00000"/>
          <w:sz w:val="22"/>
          <w:szCs w:val="22"/>
        </w:rPr>
        <w:t xml:space="preserve">(0.5 </w:t>
      </w:r>
      <w:r>
        <w:rPr>
          <w:rFonts w:ascii="Calibri" w:eastAsia="Calibri" w:hAnsi="Calibri" w:cs="Calibri"/>
          <w:color w:val="C0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C00000"/>
          <w:sz w:val="22"/>
          <w:szCs w:val="22"/>
        </w:rPr>
        <w:t>ar</w:t>
      </w:r>
      <w:r>
        <w:rPr>
          <w:rFonts w:ascii="Calibri" w:eastAsia="Calibri" w:hAnsi="Calibri" w:cs="Calibri"/>
          <w:color w:val="C00000"/>
          <w:spacing w:val="-2"/>
          <w:sz w:val="22"/>
          <w:szCs w:val="22"/>
        </w:rPr>
        <w:t>k each</w:t>
      </w:r>
      <w:r>
        <w:rPr>
          <w:rFonts w:ascii="Calibri" w:eastAsia="Calibri" w:hAnsi="Calibri" w:cs="Calibri"/>
          <w:color w:val="C00000"/>
          <w:spacing w:val="1"/>
          <w:sz w:val="22"/>
          <w:szCs w:val="22"/>
        </w:rPr>
        <w:t>)</w:t>
      </w:r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7B1DC7F3" w14:textId="7394B42C" w:rsidR="004F6B91" w:rsidRDefault="004F6B91" w:rsidP="004235A6">
      <w:pPr>
        <w:spacing w:before="41"/>
        <w:ind w:left="1560" w:hanging="42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a.    </w:t>
      </w:r>
      <w:bookmarkStart w:id="1" w:name="_Hlk98962786"/>
      <w:r>
        <w:rPr>
          <w:rFonts w:ascii="Calibri" w:eastAsia="Calibri" w:hAnsi="Calibri" w:cs="Calibri"/>
          <w:sz w:val="22"/>
          <w:szCs w:val="22"/>
        </w:rPr>
        <w:t>Create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293B52">
        <w:rPr>
          <w:rFonts w:ascii="Calibri" w:eastAsia="Calibri" w:hAnsi="Calibri" w:cs="Calibri"/>
          <w:spacing w:val="-1"/>
          <w:sz w:val="22"/>
          <w:szCs w:val="22"/>
        </w:rPr>
        <w:t xml:space="preserve">and send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pac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3709E3">
        <w:rPr>
          <w:rFonts w:ascii="Calibri" w:eastAsia="Calibri" w:hAnsi="Calibri" w:cs="Calibri"/>
          <w:spacing w:val="-1"/>
          <w:sz w:val="22"/>
          <w:szCs w:val="22"/>
        </w:rPr>
        <w:t>with the payload “CYBR371” with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3709E3">
        <w:rPr>
          <w:rFonts w:ascii="Calibri" w:eastAsia="Calibri" w:hAnsi="Calibri" w:cs="Calibri"/>
          <w:spacing w:val="-2"/>
          <w:sz w:val="22"/>
          <w:szCs w:val="22"/>
        </w:rPr>
        <w:t xml:space="preserve">of </w:t>
      </w:r>
      <w:r>
        <w:rPr>
          <w:rFonts w:ascii="Calibri" w:eastAsia="Calibri" w:hAnsi="Calibri" w:cs="Calibri"/>
          <w:spacing w:val="-1"/>
          <w:sz w:val="22"/>
          <w:szCs w:val="22"/>
        </w:rPr>
        <w:t>9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  <w:r w:rsidR="003709E3">
        <w:rPr>
          <w:rFonts w:ascii="Calibri" w:eastAsia="Calibri" w:hAnsi="Calibri" w:cs="Calibri"/>
          <w:sz w:val="22"/>
          <w:szCs w:val="22"/>
        </w:rPr>
        <w:t xml:space="preserve"> from the Kali host</w:t>
      </w:r>
      <w:r>
        <w:rPr>
          <w:rFonts w:ascii="Calibri" w:eastAsia="Calibri" w:hAnsi="Calibri" w:cs="Calibri"/>
          <w:sz w:val="22"/>
          <w:szCs w:val="22"/>
        </w:rPr>
        <w:t>,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3709E3">
        <w:rPr>
          <w:rFonts w:ascii="Calibri" w:eastAsia="Calibri" w:hAnsi="Calibri" w:cs="Calibri"/>
          <w:spacing w:val="-1"/>
          <w:sz w:val="22"/>
          <w:szCs w:val="22"/>
        </w:rPr>
        <w:t xml:space="preserve">to OWASP BWA host on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3709E3">
        <w:rPr>
          <w:rFonts w:ascii="Calibri" w:eastAsia="Calibri" w:hAnsi="Calibri" w:cs="Calibri"/>
          <w:spacing w:val="-1"/>
          <w:sz w:val="22"/>
          <w:szCs w:val="22"/>
        </w:rPr>
        <w:t xml:space="preserve">of </w:t>
      </w:r>
      <w:r>
        <w:rPr>
          <w:rFonts w:ascii="Calibri" w:eastAsia="Calibri" w:hAnsi="Calibri" w:cs="Calibri"/>
          <w:spacing w:val="1"/>
          <w:sz w:val="22"/>
          <w:szCs w:val="22"/>
        </w:rPr>
        <w:t>9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9</w:t>
      </w:r>
      <w:r>
        <w:rPr>
          <w:rFonts w:ascii="Calibri" w:eastAsia="Calibri" w:hAnsi="Calibri" w:cs="Calibri"/>
          <w:sz w:val="22"/>
          <w:szCs w:val="22"/>
        </w:rPr>
        <w:t xml:space="preserve">0. Take a screenshot of the </w:t>
      </w:r>
      <w:proofErr w:type="spellStart"/>
      <w:r>
        <w:rPr>
          <w:rFonts w:ascii="Calibri" w:eastAsia="Calibri" w:hAnsi="Calibri" w:cs="Calibri"/>
          <w:sz w:val="22"/>
          <w:szCs w:val="22"/>
        </w:rPr>
        <w:t>tcpdump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capture on the destination</w:t>
      </w:r>
      <w:r w:rsidR="004235A6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confirming your </w:t>
      </w:r>
      <w:r w:rsidR="004235A6">
        <w:rPr>
          <w:rFonts w:ascii="Calibri" w:eastAsia="Calibri" w:hAnsi="Calibri" w:cs="Calibri"/>
          <w:sz w:val="22"/>
          <w:szCs w:val="22"/>
        </w:rPr>
        <w:t>packet</w:t>
      </w:r>
      <w:r>
        <w:rPr>
          <w:rFonts w:ascii="Calibri" w:eastAsia="Calibri" w:hAnsi="Calibri" w:cs="Calibri"/>
          <w:sz w:val="22"/>
          <w:szCs w:val="22"/>
        </w:rPr>
        <w:t xml:space="preserve"> was delivered.</w:t>
      </w:r>
      <w:bookmarkEnd w:id="1"/>
    </w:p>
    <w:p w14:paraId="408CAD17" w14:textId="38553ACF" w:rsidR="004F6B91" w:rsidRDefault="004F6B91" w:rsidP="004235A6">
      <w:pPr>
        <w:spacing w:before="38"/>
        <w:ind w:left="1560" w:hanging="42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 IC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pac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Kali)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OWA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). Take a screenshot of the </w:t>
      </w:r>
      <w:proofErr w:type="spellStart"/>
      <w:r>
        <w:rPr>
          <w:rFonts w:ascii="Calibri" w:eastAsia="Calibri" w:hAnsi="Calibri" w:cs="Calibri"/>
          <w:sz w:val="22"/>
          <w:szCs w:val="22"/>
        </w:rPr>
        <w:t>tcpdump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capture on the destination confirming your ICMP packet was delivered.</w:t>
      </w:r>
    </w:p>
    <w:p w14:paraId="6FD90FEA" w14:textId="257C0CE8" w:rsidR="004F6B91" w:rsidRDefault="004F6B91" w:rsidP="004235A6">
      <w:pPr>
        <w:spacing w:before="41"/>
        <w:ind w:left="11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c.   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iff U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raf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rfaces on the host machine (</w:t>
      </w:r>
      <w:r w:rsidR="004235A6">
        <w:rPr>
          <w:rFonts w:ascii="Calibri" w:eastAsia="Calibri" w:hAnsi="Calibri" w:cs="Calibri"/>
          <w:sz w:val="22"/>
          <w:szCs w:val="22"/>
        </w:rPr>
        <w:t>i.e.,</w:t>
      </w:r>
      <w:r>
        <w:rPr>
          <w:rFonts w:ascii="Calibri" w:eastAsia="Calibri" w:hAnsi="Calibri" w:cs="Calibri"/>
          <w:sz w:val="22"/>
          <w:szCs w:val="22"/>
        </w:rPr>
        <w:t xml:space="preserve"> Kali)</w:t>
      </w:r>
    </w:p>
    <w:p w14:paraId="75446590" w14:textId="113899BD" w:rsidR="004F6B91" w:rsidRPr="008C5129" w:rsidRDefault="004F6B91" w:rsidP="004235A6">
      <w:pPr>
        <w:spacing w:before="41" w:line="274" w:lineRule="auto"/>
        <w:ind w:left="1540" w:right="77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spo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IP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IP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ess)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SP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BW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th 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ress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gramStart"/>
      <w:r w:rsidR="002E39D7">
        <w:rPr>
          <w:rFonts w:ascii="Calibri" w:eastAsia="Calibri" w:hAnsi="Calibri" w:cs="Calibri"/>
          <w:spacing w:val="1"/>
          <w:sz w:val="22"/>
          <w:szCs w:val="22"/>
        </w:rPr>
        <w:t>4.3.2.1</w:t>
      </w:r>
      <w:r>
        <w:rPr>
          <w:rFonts w:ascii="Calibri" w:eastAsia="Calibri" w:hAnsi="Calibri" w:cs="Calibri"/>
          <w:sz w:val="22"/>
          <w:szCs w:val="22"/>
        </w:rPr>
        <w:t xml:space="preserve"> .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Take a screenshot of the </w:t>
      </w:r>
      <w:proofErr w:type="spellStart"/>
      <w:r>
        <w:rPr>
          <w:rFonts w:ascii="Calibri" w:eastAsia="Calibri" w:hAnsi="Calibri" w:cs="Calibri"/>
          <w:sz w:val="22"/>
          <w:szCs w:val="22"/>
        </w:rPr>
        <w:t>tcpdump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capture on the destination proving your message was delivered.</w:t>
      </w:r>
      <w:r w:rsidR="00361EBA">
        <w:rPr>
          <w:rFonts w:ascii="Calibri" w:eastAsia="Calibri" w:hAnsi="Calibri" w:cs="Calibri"/>
          <w:sz w:val="22"/>
          <w:szCs w:val="22"/>
        </w:rPr>
        <w:t xml:space="preserve"> </w:t>
      </w:r>
      <w:bookmarkStart w:id="2" w:name="_Hlk98953159"/>
      <w:r w:rsidR="00361EBA">
        <w:rPr>
          <w:rFonts w:ascii="Calibri" w:eastAsia="Calibri" w:hAnsi="Calibri" w:cs="Calibri"/>
          <w:sz w:val="22"/>
          <w:szCs w:val="22"/>
        </w:rPr>
        <w:t>Why was the message not dropped in transmission even though the source IP address does not exist?</w:t>
      </w:r>
      <w:bookmarkEnd w:id="2"/>
    </w:p>
    <w:p w14:paraId="0BED77D6" w14:textId="77777777" w:rsidR="004F6B91" w:rsidRPr="004F6B91" w:rsidRDefault="004F6B91" w:rsidP="004F6B91">
      <w:pPr>
        <w:spacing w:before="38"/>
        <w:rPr>
          <w:rFonts w:ascii="Calibri" w:eastAsia="Calibri" w:hAnsi="Calibri" w:cs="Calibri"/>
          <w:sz w:val="22"/>
          <w:szCs w:val="22"/>
        </w:rPr>
      </w:pPr>
    </w:p>
    <w:sectPr w:rsidR="004F6B91" w:rsidRPr="004F6B91" w:rsidSect="004235A6">
      <w:type w:val="continuous"/>
      <w:pgSz w:w="11920" w:h="16840"/>
      <w:pgMar w:top="940" w:right="1147" w:bottom="28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7076"/>
    <w:multiLevelType w:val="multilevel"/>
    <w:tmpl w:val="5A2A50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032B7E"/>
    <w:multiLevelType w:val="hybridMultilevel"/>
    <w:tmpl w:val="1BF020D2"/>
    <w:lvl w:ilvl="0" w:tplc="0314840A">
      <w:start w:val="1"/>
      <w:numFmt w:val="lowerLetter"/>
      <w:lvlText w:val="%1."/>
      <w:lvlJc w:val="left"/>
      <w:pPr>
        <w:ind w:left="15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260" w:hanging="360"/>
      </w:pPr>
    </w:lvl>
    <w:lvl w:ilvl="2" w:tplc="1409001B" w:tentative="1">
      <w:start w:val="1"/>
      <w:numFmt w:val="lowerRoman"/>
      <w:lvlText w:val="%3."/>
      <w:lvlJc w:val="right"/>
      <w:pPr>
        <w:ind w:left="2980" w:hanging="180"/>
      </w:pPr>
    </w:lvl>
    <w:lvl w:ilvl="3" w:tplc="1409000F" w:tentative="1">
      <w:start w:val="1"/>
      <w:numFmt w:val="decimal"/>
      <w:lvlText w:val="%4."/>
      <w:lvlJc w:val="left"/>
      <w:pPr>
        <w:ind w:left="3700" w:hanging="360"/>
      </w:pPr>
    </w:lvl>
    <w:lvl w:ilvl="4" w:tplc="14090019" w:tentative="1">
      <w:start w:val="1"/>
      <w:numFmt w:val="lowerLetter"/>
      <w:lvlText w:val="%5."/>
      <w:lvlJc w:val="left"/>
      <w:pPr>
        <w:ind w:left="4420" w:hanging="360"/>
      </w:pPr>
    </w:lvl>
    <w:lvl w:ilvl="5" w:tplc="1409001B" w:tentative="1">
      <w:start w:val="1"/>
      <w:numFmt w:val="lowerRoman"/>
      <w:lvlText w:val="%6."/>
      <w:lvlJc w:val="right"/>
      <w:pPr>
        <w:ind w:left="5140" w:hanging="180"/>
      </w:pPr>
    </w:lvl>
    <w:lvl w:ilvl="6" w:tplc="1409000F" w:tentative="1">
      <w:start w:val="1"/>
      <w:numFmt w:val="decimal"/>
      <w:lvlText w:val="%7."/>
      <w:lvlJc w:val="left"/>
      <w:pPr>
        <w:ind w:left="5860" w:hanging="360"/>
      </w:pPr>
    </w:lvl>
    <w:lvl w:ilvl="7" w:tplc="14090019" w:tentative="1">
      <w:start w:val="1"/>
      <w:numFmt w:val="lowerLetter"/>
      <w:lvlText w:val="%8."/>
      <w:lvlJc w:val="left"/>
      <w:pPr>
        <w:ind w:left="6580" w:hanging="360"/>
      </w:pPr>
    </w:lvl>
    <w:lvl w:ilvl="8" w:tplc="1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" w15:restartNumberingAfterBreak="0">
    <w:nsid w:val="2C254AE7"/>
    <w:multiLevelType w:val="hybridMultilevel"/>
    <w:tmpl w:val="9D8C8F26"/>
    <w:lvl w:ilvl="0" w:tplc="1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3" w15:restartNumberingAfterBreak="0">
    <w:nsid w:val="490C1E59"/>
    <w:multiLevelType w:val="hybridMultilevel"/>
    <w:tmpl w:val="654209C0"/>
    <w:lvl w:ilvl="0" w:tplc="14090019">
      <w:start w:val="1"/>
      <w:numFmt w:val="lowerLetter"/>
      <w:lvlText w:val="%1."/>
      <w:lvlJc w:val="left"/>
      <w:pPr>
        <w:ind w:left="1900" w:hanging="360"/>
      </w:pPr>
    </w:lvl>
    <w:lvl w:ilvl="1" w:tplc="14090019" w:tentative="1">
      <w:start w:val="1"/>
      <w:numFmt w:val="lowerLetter"/>
      <w:lvlText w:val="%2."/>
      <w:lvlJc w:val="left"/>
      <w:pPr>
        <w:ind w:left="2620" w:hanging="360"/>
      </w:pPr>
    </w:lvl>
    <w:lvl w:ilvl="2" w:tplc="1409001B" w:tentative="1">
      <w:start w:val="1"/>
      <w:numFmt w:val="lowerRoman"/>
      <w:lvlText w:val="%3."/>
      <w:lvlJc w:val="right"/>
      <w:pPr>
        <w:ind w:left="3340" w:hanging="180"/>
      </w:pPr>
    </w:lvl>
    <w:lvl w:ilvl="3" w:tplc="1409000F" w:tentative="1">
      <w:start w:val="1"/>
      <w:numFmt w:val="decimal"/>
      <w:lvlText w:val="%4."/>
      <w:lvlJc w:val="left"/>
      <w:pPr>
        <w:ind w:left="4060" w:hanging="360"/>
      </w:pPr>
    </w:lvl>
    <w:lvl w:ilvl="4" w:tplc="14090019" w:tentative="1">
      <w:start w:val="1"/>
      <w:numFmt w:val="lowerLetter"/>
      <w:lvlText w:val="%5."/>
      <w:lvlJc w:val="left"/>
      <w:pPr>
        <w:ind w:left="4780" w:hanging="360"/>
      </w:pPr>
    </w:lvl>
    <w:lvl w:ilvl="5" w:tplc="1409001B" w:tentative="1">
      <w:start w:val="1"/>
      <w:numFmt w:val="lowerRoman"/>
      <w:lvlText w:val="%6."/>
      <w:lvlJc w:val="right"/>
      <w:pPr>
        <w:ind w:left="5500" w:hanging="180"/>
      </w:pPr>
    </w:lvl>
    <w:lvl w:ilvl="6" w:tplc="1409000F" w:tentative="1">
      <w:start w:val="1"/>
      <w:numFmt w:val="decimal"/>
      <w:lvlText w:val="%7."/>
      <w:lvlJc w:val="left"/>
      <w:pPr>
        <w:ind w:left="6220" w:hanging="360"/>
      </w:pPr>
    </w:lvl>
    <w:lvl w:ilvl="7" w:tplc="14090019" w:tentative="1">
      <w:start w:val="1"/>
      <w:numFmt w:val="lowerLetter"/>
      <w:lvlText w:val="%8."/>
      <w:lvlJc w:val="left"/>
      <w:pPr>
        <w:ind w:left="6940" w:hanging="360"/>
      </w:pPr>
    </w:lvl>
    <w:lvl w:ilvl="8" w:tplc="1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4" w15:restartNumberingAfterBreak="0">
    <w:nsid w:val="75CD0209"/>
    <w:multiLevelType w:val="hybridMultilevel"/>
    <w:tmpl w:val="720E1DAE"/>
    <w:lvl w:ilvl="0" w:tplc="14090019">
      <w:start w:val="1"/>
      <w:numFmt w:val="lowerLetter"/>
      <w:lvlText w:val="%1."/>
      <w:lvlJc w:val="left"/>
      <w:pPr>
        <w:ind w:left="1900" w:hanging="360"/>
      </w:pPr>
    </w:lvl>
    <w:lvl w:ilvl="1" w:tplc="14090019" w:tentative="1">
      <w:start w:val="1"/>
      <w:numFmt w:val="lowerLetter"/>
      <w:lvlText w:val="%2."/>
      <w:lvlJc w:val="left"/>
      <w:pPr>
        <w:ind w:left="2620" w:hanging="360"/>
      </w:pPr>
    </w:lvl>
    <w:lvl w:ilvl="2" w:tplc="1409001B" w:tentative="1">
      <w:start w:val="1"/>
      <w:numFmt w:val="lowerRoman"/>
      <w:lvlText w:val="%3."/>
      <w:lvlJc w:val="right"/>
      <w:pPr>
        <w:ind w:left="3340" w:hanging="180"/>
      </w:pPr>
    </w:lvl>
    <w:lvl w:ilvl="3" w:tplc="1409000F" w:tentative="1">
      <w:start w:val="1"/>
      <w:numFmt w:val="decimal"/>
      <w:lvlText w:val="%4."/>
      <w:lvlJc w:val="left"/>
      <w:pPr>
        <w:ind w:left="4060" w:hanging="360"/>
      </w:pPr>
    </w:lvl>
    <w:lvl w:ilvl="4" w:tplc="14090019" w:tentative="1">
      <w:start w:val="1"/>
      <w:numFmt w:val="lowerLetter"/>
      <w:lvlText w:val="%5."/>
      <w:lvlJc w:val="left"/>
      <w:pPr>
        <w:ind w:left="4780" w:hanging="360"/>
      </w:pPr>
    </w:lvl>
    <w:lvl w:ilvl="5" w:tplc="1409001B" w:tentative="1">
      <w:start w:val="1"/>
      <w:numFmt w:val="lowerRoman"/>
      <w:lvlText w:val="%6."/>
      <w:lvlJc w:val="right"/>
      <w:pPr>
        <w:ind w:left="5500" w:hanging="180"/>
      </w:pPr>
    </w:lvl>
    <w:lvl w:ilvl="6" w:tplc="1409000F" w:tentative="1">
      <w:start w:val="1"/>
      <w:numFmt w:val="decimal"/>
      <w:lvlText w:val="%7."/>
      <w:lvlJc w:val="left"/>
      <w:pPr>
        <w:ind w:left="6220" w:hanging="360"/>
      </w:pPr>
    </w:lvl>
    <w:lvl w:ilvl="7" w:tplc="14090019" w:tentative="1">
      <w:start w:val="1"/>
      <w:numFmt w:val="lowerLetter"/>
      <w:lvlText w:val="%8."/>
      <w:lvlJc w:val="left"/>
      <w:pPr>
        <w:ind w:left="6940" w:hanging="360"/>
      </w:pPr>
    </w:lvl>
    <w:lvl w:ilvl="8" w:tplc="1409001B" w:tentative="1">
      <w:start w:val="1"/>
      <w:numFmt w:val="lowerRoman"/>
      <w:lvlText w:val="%9."/>
      <w:lvlJc w:val="right"/>
      <w:pPr>
        <w:ind w:left="76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EBF"/>
    <w:rsid w:val="002440BA"/>
    <w:rsid w:val="00293B52"/>
    <w:rsid w:val="002E39D7"/>
    <w:rsid w:val="00361EBA"/>
    <w:rsid w:val="003709E3"/>
    <w:rsid w:val="004235A6"/>
    <w:rsid w:val="004F6B91"/>
    <w:rsid w:val="00703D37"/>
    <w:rsid w:val="00751D67"/>
    <w:rsid w:val="00802828"/>
    <w:rsid w:val="008C5129"/>
    <w:rsid w:val="00925524"/>
    <w:rsid w:val="009D306E"/>
    <w:rsid w:val="00B44774"/>
    <w:rsid w:val="00C164EB"/>
    <w:rsid w:val="00C4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B6B3"/>
  <w15:docId w15:val="{F1E7BA69-3827-460B-8421-83D886AD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0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s.ecs.vuw.ac.nz/submit/CYBR3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Masood Mansoori</cp:lastModifiedBy>
  <cp:revision>11</cp:revision>
  <dcterms:created xsi:type="dcterms:W3CDTF">2022-03-23T04:45:00Z</dcterms:created>
  <dcterms:modified xsi:type="dcterms:W3CDTF">2022-03-23T08:44:00Z</dcterms:modified>
</cp:coreProperties>
</file>